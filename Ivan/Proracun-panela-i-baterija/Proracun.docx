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C19B9" w14:textId="3E7C8072" w:rsidR="00A9204E" w:rsidRPr="000B4719" w:rsidRDefault="000B4719" w:rsidP="000B4719">
      <w:pPr>
        <w:pStyle w:val="Heading1"/>
        <w:rPr>
          <w:lang w:val="hr-HR"/>
        </w:rPr>
      </w:pPr>
      <w:r w:rsidRPr="000B4719">
        <w:rPr>
          <w:lang w:val="hr-HR"/>
        </w:rPr>
        <w:t>Proračun panela i baterija</w:t>
      </w:r>
    </w:p>
    <w:p w14:paraId="216FF109" w14:textId="0C0700BC" w:rsidR="000B4719" w:rsidRPr="000B4719" w:rsidRDefault="000B4719" w:rsidP="000B4719">
      <w:pPr>
        <w:pStyle w:val="Heading2"/>
        <w:rPr>
          <w:lang w:val="hr-HR"/>
        </w:rPr>
      </w:pPr>
      <w:r w:rsidRPr="000B4719">
        <w:rPr>
          <w:lang w:val="hr-HR"/>
        </w:rPr>
        <w:t>Panel</w:t>
      </w:r>
    </w:p>
    <w:p w14:paraId="4093ADAA" w14:textId="79C7E40B" w:rsidR="000B4719" w:rsidRPr="000B4719" w:rsidRDefault="000B4719" w:rsidP="000B4719">
      <w:pPr>
        <w:rPr>
          <w:rStyle w:val="Hyperlink"/>
          <w:lang w:val="hr-HR"/>
        </w:rPr>
      </w:pPr>
      <w:r w:rsidRPr="000B4719">
        <w:rPr>
          <w:noProof/>
          <w:lang w:val="hr-HR"/>
        </w:rPr>
        <w:drawing>
          <wp:anchor distT="0" distB="0" distL="114300" distR="114300" simplePos="0" relativeHeight="251658240" behindDoc="0" locked="0" layoutInCell="1" allowOverlap="1" wp14:anchorId="37968B8D" wp14:editId="6EC2C861">
            <wp:simplePos x="0" y="0"/>
            <wp:positionH relativeFrom="column">
              <wp:posOffset>190602</wp:posOffset>
            </wp:positionH>
            <wp:positionV relativeFrom="paragraph">
              <wp:posOffset>283231</wp:posOffset>
            </wp:positionV>
            <wp:extent cx="2336800" cy="2377440"/>
            <wp:effectExtent l="0" t="0" r="635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4719">
        <w:rPr>
          <w:lang w:val="hr-HR"/>
        </w:rPr>
        <w:t xml:space="preserve">Uzmemo li solarnu </w:t>
      </w:r>
      <w:r>
        <w:rPr>
          <w:lang w:val="hr-HR"/>
        </w:rPr>
        <w:t>ćeliju</w:t>
      </w:r>
      <w:r w:rsidRPr="000B4719">
        <w:rPr>
          <w:lang w:val="hr-HR"/>
        </w:rPr>
        <w:t xml:space="preserve"> veličine 70 x 70 mm, 4 V, 160 mA i 0.64 W prikazanu na slici: </w:t>
      </w:r>
      <w:hyperlink r:id="rId10" w:history="1">
        <w:r w:rsidRPr="000B4719">
          <w:rPr>
            <w:rStyle w:val="Hyperlink"/>
            <w:lang w:val="hr-HR"/>
          </w:rPr>
          <w:t>LINK</w:t>
        </w:r>
      </w:hyperlink>
    </w:p>
    <w:p w14:paraId="7C7A3C54" w14:textId="371AD257" w:rsidR="000B4719" w:rsidRPr="000B4719" w:rsidRDefault="000B4719" w:rsidP="000B4719">
      <w:pPr>
        <w:keepNext/>
        <w:rPr>
          <w:lang w:val="hr-HR"/>
        </w:rPr>
      </w:pPr>
      <w:r w:rsidRPr="000B4719">
        <w:rPr>
          <w:lang w:val="hr-HR"/>
        </w:rPr>
        <w:t xml:space="preserve">Iz PDF dokumenta se vidi da je </w:t>
      </w:r>
      <w:r w:rsidRPr="000B4719">
        <w:rPr>
          <w:lang w:val="hr-HR"/>
        </w:rPr>
        <w:t>najveća</w:t>
      </w:r>
      <w:r w:rsidRPr="000B4719">
        <w:rPr>
          <w:lang w:val="hr-HR"/>
        </w:rPr>
        <w:t xml:space="preserve"> iradijacija </w:t>
      </w:r>
      <w:r>
        <w:rPr>
          <w:lang w:val="hr-HR"/>
        </w:rPr>
        <w:t>(</w:t>
      </w:r>
      <m:oMath>
        <m:f>
          <m:fPr>
            <m:type m:val="lin"/>
            <m:ctrlPr>
              <w:rPr>
                <w:rFonts w:ascii="Cambria Math" w:hAnsi="Cambria Math"/>
                <w:i/>
                <w:lang w:val="hr-HR"/>
              </w:rPr>
            </m:ctrlPr>
          </m:fPr>
          <m:num>
            <m:r>
              <w:rPr>
                <w:rFonts w:ascii="Cambria Math" w:hAnsi="Cambria Math"/>
                <w:lang w:val="hr-HR"/>
              </w:rPr>
              <m:t>W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hr-HR"/>
                  </w:rPr>
                </m:ctrlPr>
              </m:sSupPr>
              <m:e>
                <m:r>
                  <w:rPr>
                    <w:rFonts w:ascii="Cambria Math" w:hAnsi="Cambria Math"/>
                    <w:lang w:val="hr-HR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val="hr-HR"/>
                  </w:rPr>
                  <m:t>2</m:t>
                </m:r>
              </m:sup>
            </m:sSup>
          </m:den>
        </m:f>
      </m:oMath>
      <w:r w:rsidRPr="000B4719">
        <w:rPr>
          <w:lang w:val="hr-HR"/>
        </w:rPr>
        <w:t xml:space="preserve">) jednaka </w:t>
      </w:r>
      <m:oMath>
        <m:f>
          <m:fPr>
            <m:type m:val="lin"/>
            <m:ctrlPr>
              <w:rPr>
                <w:rFonts w:ascii="Cambria Math" w:hAnsi="Cambria Math"/>
                <w:i/>
                <w:lang w:val="hr-HR"/>
              </w:rPr>
            </m:ctrlPr>
          </m:fPr>
          <m:num>
            <m:r>
              <w:rPr>
                <w:rFonts w:ascii="Cambria Math" w:hAnsi="Cambria Math"/>
                <w:lang w:val="hr-HR"/>
              </w:rPr>
              <m:t xml:space="preserve">186 </m:t>
            </m:r>
            <m:r>
              <w:rPr>
                <w:rFonts w:ascii="Cambria Math" w:hAnsi="Cambria Math"/>
                <w:lang w:val="hr-HR"/>
              </w:rPr>
              <m:t>W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hr-HR"/>
                  </w:rPr>
                </m:ctrlPr>
              </m:sSupPr>
              <m:e>
                <m:r>
                  <w:rPr>
                    <w:rFonts w:ascii="Cambria Math" w:hAnsi="Cambria Math"/>
                    <w:lang w:val="hr-HR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val="hr-HR"/>
                  </w:rPr>
                  <m:t>2</m:t>
                </m:r>
              </m:sup>
            </m:sSup>
          </m:den>
        </m:f>
      </m:oMath>
      <w:r w:rsidRPr="000B4719">
        <w:rPr>
          <w:lang w:val="hr-HR"/>
        </w:rPr>
        <w:t xml:space="preserve">i to za mjesec </w:t>
      </w:r>
      <w:r w:rsidRPr="000B4719">
        <w:rPr>
          <w:lang w:val="hr-HR"/>
        </w:rPr>
        <w:t>siječanj</w:t>
      </w:r>
      <w:r w:rsidRPr="000B4719">
        <w:rPr>
          <w:lang w:val="hr-HR"/>
        </w:rPr>
        <w:t xml:space="preserve"> koji je mjesec sa najmanje </w:t>
      </w:r>
      <w:r w:rsidRPr="000B4719">
        <w:rPr>
          <w:lang w:val="hr-HR"/>
        </w:rPr>
        <w:t>sunčeva</w:t>
      </w:r>
      <w:r w:rsidRPr="000B4719">
        <w:rPr>
          <w:lang w:val="hr-HR"/>
        </w:rPr>
        <w:t xml:space="preserve"> </w:t>
      </w:r>
      <w:r w:rsidRPr="000B4719">
        <w:rPr>
          <w:lang w:val="hr-HR"/>
        </w:rPr>
        <w:t>zračenja</w:t>
      </w:r>
      <w:r w:rsidRPr="000B4719">
        <w:rPr>
          <w:lang w:val="hr-HR"/>
        </w:rPr>
        <w:t xml:space="preserve"> u godini. </w:t>
      </w:r>
    </w:p>
    <w:p w14:paraId="78696018" w14:textId="32227E37" w:rsidR="000B4719" w:rsidRPr="000B4719" w:rsidRDefault="000B4719" w:rsidP="000B4719">
      <w:pPr>
        <w:keepNext/>
        <w:rPr>
          <w:lang w:val="hr-HR"/>
        </w:rPr>
      </w:pPr>
      <w:r w:rsidRPr="000B4719">
        <w:rPr>
          <w:lang w:val="hr-HR"/>
        </w:rPr>
        <w:t xml:space="preserve">Ako to pak </w:t>
      </w:r>
      <w:r w:rsidRPr="000B4719">
        <w:rPr>
          <w:lang w:val="hr-HR"/>
        </w:rPr>
        <w:t>pretočimo</w:t>
      </w:r>
      <w:r w:rsidRPr="000B4719">
        <w:rPr>
          <w:lang w:val="hr-HR"/>
        </w:rPr>
        <w:t xml:space="preserve"> u snagu koju dobivamo na </w:t>
      </w:r>
      <w:r w:rsidRPr="000B4719">
        <w:rPr>
          <w:lang w:val="hr-HR"/>
        </w:rPr>
        <w:t>površini</w:t>
      </w:r>
      <w:r w:rsidRPr="000B4719">
        <w:rPr>
          <w:lang w:val="hr-HR"/>
        </w:rPr>
        <w:t xml:space="preserve"> od 70 x 70 mm: </w:t>
      </w:r>
      <m:oMath>
        <m:r>
          <w:rPr>
            <w:rFonts w:ascii="Cambria Math" w:hAnsi="Cambria Math"/>
            <w:lang w:val="hr-HR"/>
          </w:rPr>
          <m:t>P=I∙A=186</m:t>
        </m:r>
        <m:f>
          <m:fPr>
            <m:ctrlPr>
              <w:rPr>
                <w:rFonts w:ascii="Cambria Math" w:eastAsiaTheme="minorEastAsia" w:hAnsi="Cambria Math"/>
                <w:i/>
                <w:lang w:val="hr-HR"/>
              </w:rPr>
            </m:ctrlPr>
          </m:fPr>
          <m:num>
            <m:r>
              <w:rPr>
                <w:rFonts w:ascii="Cambria Math" w:eastAsiaTheme="minorEastAsia" w:hAnsi="Cambria Math"/>
                <w:lang w:val="hr-HR"/>
              </w:rPr>
              <m:t>W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hr-H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hr-HR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lang w:val="hr-HR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hr-HR"/>
          </w:rPr>
          <m:t>∙</m:t>
        </m:r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0.07</m:t>
            </m:r>
          </m:e>
          <m:sup>
            <m:r>
              <w:rPr>
                <w:rFonts w:ascii="Cambria Math" w:hAnsi="Cambria Math"/>
                <w:lang w:val="hr-HR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hr-HR"/>
              </w:rPr>
            </m:ctrlPr>
          </m:sSupPr>
          <m:e>
            <m:r>
              <w:rPr>
                <w:rFonts w:ascii="Cambria Math" w:eastAsiaTheme="minorEastAsia" w:hAnsi="Cambria Math"/>
                <w:lang w:val="hr-HR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hr-HR"/>
              </w:rPr>
              <m:t>2</m:t>
            </m:r>
          </m:sup>
        </m:sSup>
        <m:r>
          <w:rPr>
            <w:rFonts w:ascii="Cambria Math" w:hAnsi="Cambria Math"/>
            <w:lang w:val="hr-HR"/>
          </w:rPr>
          <m:t>=0,91 W</m:t>
        </m:r>
      </m:oMath>
      <w:r w:rsidR="0024458C">
        <w:rPr>
          <w:lang w:val="hr-HR"/>
        </w:rPr>
        <w:t>. Dobili smo snagu koja je</w:t>
      </w:r>
      <w:r w:rsidRPr="000B4719">
        <w:rPr>
          <w:lang w:val="hr-HR"/>
        </w:rPr>
        <w:t xml:space="preserve"> preko </w:t>
      </w:r>
      <w:r w:rsidRPr="000B4719">
        <w:rPr>
          <w:lang w:val="hr-HR"/>
        </w:rPr>
        <w:t>naše</w:t>
      </w:r>
      <w:r w:rsidRPr="000B4719">
        <w:rPr>
          <w:lang w:val="hr-HR"/>
        </w:rPr>
        <w:t xml:space="preserve"> nominalne snage za ovaj panel. </w:t>
      </w:r>
    </w:p>
    <w:p w14:paraId="7D98630A" w14:textId="151D6ADC" w:rsidR="000B4719" w:rsidRPr="000B4719" w:rsidRDefault="000B4719" w:rsidP="000B4719">
      <w:pPr>
        <w:keepNext/>
        <w:rPr>
          <w:lang w:val="hr-HR"/>
        </w:rPr>
      </w:pPr>
      <w:r w:rsidRPr="000B4719">
        <w:rPr>
          <w:lang w:val="hr-HR"/>
        </w:rPr>
        <w:t>Za na</w:t>
      </w:r>
      <w:r w:rsidR="0024458C">
        <w:rPr>
          <w:lang w:val="hr-HR"/>
        </w:rPr>
        <w:t>š</w:t>
      </w:r>
      <w:r w:rsidRPr="000B4719">
        <w:rPr>
          <w:lang w:val="hr-HR"/>
        </w:rPr>
        <w:t xml:space="preserve"> panel nominalna iradijacija iznosi:</w:t>
      </w:r>
      <w:r>
        <w:rPr>
          <w:lang w:val="hr-H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r-HR"/>
              </w:rPr>
            </m:ctrlPr>
          </m:sSubPr>
          <m:e>
            <m:r>
              <w:rPr>
                <w:rFonts w:ascii="Cambria Math" w:hAnsi="Cambria Math"/>
                <w:lang w:val="hr-HR"/>
              </w:rPr>
              <m:t>I</m:t>
            </m:r>
          </m:e>
          <m:sub>
            <m:r>
              <w:rPr>
                <w:rFonts w:ascii="Cambria Math" w:hAnsi="Cambria Math"/>
                <w:lang w:val="hr-HR"/>
              </w:rPr>
              <m:t>n</m:t>
            </m:r>
          </m:sub>
        </m:sSub>
        <m:r>
          <w:rPr>
            <w:rFonts w:ascii="Cambria Math" w:hAnsi="Cambria Math"/>
            <w:lang w:val="hr-HR"/>
          </w:rPr>
          <m:t>=</m:t>
        </m:r>
        <m:f>
          <m:fPr>
            <m:ctrlPr>
              <w:rPr>
                <w:rFonts w:ascii="Cambria Math" w:hAnsi="Cambria Math"/>
                <w:i/>
                <w:lang w:val="hr-H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hr-HR"/>
                  </w:rPr>
                </m:ctrlPr>
              </m:sSubPr>
              <m:e>
                <m:r>
                  <w:rPr>
                    <w:rFonts w:ascii="Cambria Math" w:hAnsi="Cambria Math"/>
                    <w:lang w:val="hr-HR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hr-HR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lang w:val="hr-HR"/>
              </w:rPr>
              <m:t>A</m:t>
            </m:r>
          </m:den>
        </m:f>
        <m:r>
          <w:rPr>
            <w:rFonts w:ascii="Cambria Math" w:hAnsi="Cambria Math"/>
            <w:lang w:val="hr-HR"/>
          </w:rPr>
          <m:t>=</m:t>
        </m:r>
        <m:f>
          <m:fPr>
            <m:ctrlPr>
              <w:rPr>
                <w:rFonts w:ascii="Cambria Math" w:hAnsi="Cambria Math"/>
                <w:i/>
                <w:lang w:val="hr-HR"/>
              </w:rPr>
            </m:ctrlPr>
          </m:fPr>
          <m:num>
            <m:r>
              <w:rPr>
                <w:rFonts w:ascii="Cambria Math" w:hAnsi="Cambria Math"/>
                <w:lang w:val="hr-HR"/>
              </w:rPr>
              <m:t>0,64W</m:t>
            </m:r>
          </m:num>
          <m:den>
            <m:r>
              <w:rPr>
                <w:rFonts w:ascii="Cambria Math" w:hAnsi="Cambria Math"/>
                <w:lang w:val="hr-HR"/>
              </w:rPr>
              <m:t>0.07∙0.07</m:t>
            </m:r>
            <m:sSup>
              <m:sSupPr>
                <m:ctrlPr>
                  <w:rPr>
                    <w:rFonts w:ascii="Cambria Math" w:hAnsi="Cambria Math"/>
                    <w:i/>
                    <w:lang w:val="hr-HR"/>
                  </w:rPr>
                </m:ctrlPr>
              </m:sSupPr>
              <m:e>
                <m:r>
                  <w:rPr>
                    <w:rFonts w:ascii="Cambria Math" w:hAnsi="Cambria Math"/>
                    <w:lang w:val="hr-HR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val="hr-HR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hr-HR"/>
          </w:rPr>
          <m:t>=130,6</m:t>
        </m:r>
        <m:f>
          <m:fPr>
            <m:ctrlPr>
              <w:rPr>
                <w:rFonts w:ascii="Cambria Math" w:eastAsiaTheme="minorEastAsia" w:hAnsi="Cambria Math"/>
                <w:i/>
                <w:lang w:val="hr-HR"/>
              </w:rPr>
            </m:ctrlPr>
          </m:fPr>
          <m:num>
            <m:r>
              <w:rPr>
                <w:rFonts w:ascii="Cambria Math" w:eastAsiaTheme="minorEastAsia" w:hAnsi="Cambria Math"/>
                <w:lang w:val="hr-HR"/>
              </w:rPr>
              <m:t>W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hr-H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hr-HR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lang w:val="hr-HR"/>
                  </w:rPr>
                  <m:t>2</m:t>
                </m:r>
              </m:sup>
            </m:sSup>
          </m:den>
        </m:f>
      </m:oMath>
      <w:r>
        <w:rPr>
          <w:lang w:val="hr-HR"/>
        </w:rPr>
        <w:t>.</w:t>
      </w:r>
    </w:p>
    <w:p w14:paraId="5A1C6D3E" w14:textId="54449984" w:rsidR="000B4719" w:rsidRPr="000B4719" w:rsidRDefault="000B4719" w:rsidP="000B4719">
      <w:pPr>
        <w:keepNext/>
        <w:rPr>
          <w:lang w:val="hr-HR"/>
        </w:rPr>
      </w:pPr>
      <w:r w:rsidRPr="000B4719">
        <w:rPr>
          <w:lang w:val="hr-HR"/>
        </w:rPr>
        <w:t xml:space="preserve">Za svaku radijaciju koja je </w:t>
      </w:r>
      <w:r w:rsidRPr="000B4719">
        <w:rPr>
          <w:lang w:val="hr-HR"/>
        </w:rPr>
        <w:t>veća</w:t>
      </w:r>
      <w:r w:rsidRPr="000B4719">
        <w:rPr>
          <w:lang w:val="hr-HR"/>
        </w:rPr>
        <w:t xml:space="preserve"> od nominalne panel se puni nominalnom snagom koja iznosi u ovom </w:t>
      </w:r>
      <w:r w:rsidRPr="000B4719">
        <w:rPr>
          <w:lang w:val="hr-HR"/>
        </w:rPr>
        <w:t>slučaju</w:t>
      </w:r>
      <w:r w:rsidRPr="000B4719">
        <w:rPr>
          <w:lang w:val="hr-HR"/>
        </w:rPr>
        <w:t xml:space="preserve"> 0.64 W. </w:t>
      </w:r>
    </w:p>
    <w:p w14:paraId="649800D5" w14:textId="3EDA5117" w:rsidR="000B4719" w:rsidRPr="000B4719" w:rsidRDefault="000B4719" w:rsidP="000B4719">
      <w:pPr>
        <w:keepNext/>
        <w:rPr>
          <w:lang w:val="hr-HR"/>
        </w:rPr>
      </w:pPr>
      <w:r w:rsidRPr="000B4719">
        <w:rPr>
          <w:lang w:val="hr-HR"/>
        </w:rPr>
        <w:t xml:space="preserve">Iz PDF dokumenta </w:t>
      </w:r>
      <w:r w:rsidRPr="000B4719">
        <w:rPr>
          <w:lang w:val="hr-HR"/>
        </w:rPr>
        <w:t>površina</w:t>
      </w:r>
      <w:r w:rsidRPr="000B4719">
        <w:rPr>
          <w:lang w:val="hr-HR"/>
        </w:rPr>
        <w:t xml:space="preserve"> ispod grafa dnevne iradijacije daje nam podatak o dnevnoj energiji koju je </w:t>
      </w:r>
      <w:r w:rsidRPr="000B4719">
        <w:rPr>
          <w:lang w:val="hr-HR"/>
        </w:rPr>
        <w:t>moguće</w:t>
      </w:r>
      <w:r w:rsidRPr="000B4719">
        <w:rPr>
          <w:lang w:val="hr-HR"/>
        </w:rPr>
        <w:t xml:space="preserve"> dobiti od Sunca. Za na</w:t>
      </w:r>
      <w:r>
        <w:rPr>
          <w:lang w:val="hr-HR"/>
        </w:rPr>
        <w:t>š</w:t>
      </w:r>
      <w:r w:rsidRPr="000B4719">
        <w:rPr>
          <w:lang w:val="hr-HR"/>
        </w:rPr>
        <w:t xml:space="preserve"> panel i za vrijednosti iz grafa/tablice u PDF dokumentu dolazimo do ukupne dnevne energije za </w:t>
      </w:r>
      <w:r w:rsidRPr="000B4719">
        <w:rPr>
          <w:lang w:val="hr-HR"/>
        </w:rPr>
        <w:t>prosječni</w:t>
      </w:r>
      <w:r w:rsidRPr="000B4719">
        <w:rPr>
          <w:lang w:val="hr-HR"/>
        </w:rPr>
        <w:t xml:space="preserve"> dan u </w:t>
      </w:r>
      <w:r w:rsidRPr="000B4719">
        <w:rPr>
          <w:lang w:val="hr-HR"/>
        </w:rPr>
        <w:t>najlošijem</w:t>
      </w:r>
      <w:r w:rsidRPr="000B4719">
        <w:rPr>
          <w:lang w:val="hr-HR"/>
        </w:rPr>
        <w:t xml:space="preserve"> mjesecu u godini</w:t>
      </w:r>
      <w:r>
        <w:rPr>
          <w:lang w:val="hr-HR"/>
        </w:rPr>
        <w:t>; siječnju</w:t>
      </w:r>
      <w:r w:rsidRPr="000B4719">
        <w:rPr>
          <w:lang w:val="hr-HR"/>
        </w:rPr>
        <w:t xml:space="preserve">: </w:t>
      </w:r>
      <m:oMath>
        <m:r>
          <m:rPr>
            <m:sty m:val="p"/>
          </m:rPr>
          <w:rPr>
            <w:rFonts w:ascii="Cambria Math" w:hAnsi="Cambria Math"/>
            <w:lang w:val="hr-HR"/>
          </w:rPr>
          <m:t>0.11</m:t>
        </m:r>
        <m:r>
          <m:rPr>
            <m:sty m:val="p"/>
          </m:rPr>
          <w:rPr>
            <w:rFonts w:ascii="Cambria Math" w:hAnsi="Cambria Math"/>
            <w:lang w:val="hr-HR"/>
          </w:rPr>
          <m:t>W∙</m:t>
        </m:r>
        <m:r>
          <m:rPr>
            <m:sty m:val="p"/>
          </m:rPr>
          <w:rPr>
            <w:rFonts w:ascii="Cambria Math" w:hAnsi="Cambria Math"/>
            <w:lang w:val="hr-HR"/>
          </w:rPr>
          <m:t>1h + 0.34W</m:t>
        </m:r>
        <m:r>
          <m:rPr>
            <m:sty m:val="p"/>
          </m:rPr>
          <w:rPr>
            <w:rFonts w:ascii="Cambria Math" w:hAnsi="Cambria Math"/>
            <w:lang w:val="hr-HR"/>
          </w:rPr>
          <m:t>∙</m:t>
        </m:r>
        <m:r>
          <m:rPr>
            <m:sty m:val="p"/>
          </m:rPr>
          <w:rPr>
            <w:rFonts w:ascii="Cambria Math" w:hAnsi="Cambria Math"/>
            <w:lang w:val="hr-HR"/>
          </w:rPr>
          <m:t>1h + 0.64W</m:t>
        </m:r>
        <m:r>
          <m:rPr>
            <m:sty m:val="p"/>
          </m:rPr>
          <w:rPr>
            <w:rFonts w:ascii="Cambria Math" w:hAnsi="Cambria Math"/>
            <w:lang w:val="hr-HR"/>
          </w:rPr>
          <m:t>∙</m:t>
        </m:r>
        <m:r>
          <m:rPr>
            <m:sty m:val="p"/>
          </m:rPr>
          <w:rPr>
            <w:rFonts w:ascii="Cambria Math" w:hAnsi="Cambria Math"/>
            <w:lang w:val="hr-HR"/>
          </w:rPr>
          <m:t>5h + 0.44W</m:t>
        </m:r>
        <m:r>
          <m:rPr>
            <m:sty m:val="p"/>
          </m:rPr>
          <w:rPr>
            <w:rFonts w:ascii="Cambria Math" w:hAnsi="Cambria Math"/>
            <w:lang w:val="hr-HR"/>
          </w:rPr>
          <m:t>∙</m:t>
        </m:r>
        <m:r>
          <m:rPr>
            <m:sty m:val="p"/>
          </m:rPr>
          <w:rPr>
            <w:rFonts w:ascii="Cambria Math" w:hAnsi="Cambria Math"/>
            <w:lang w:val="hr-HR"/>
          </w:rPr>
          <m:t>1h + 0.21W</m:t>
        </m:r>
        <m:r>
          <m:rPr>
            <m:sty m:val="p"/>
          </m:rPr>
          <w:rPr>
            <w:rFonts w:ascii="Cambria Math" w:hAnsi="Cambria Math"/>
            <w:lang w:val="hr-HR"/>
          </w:rPr>
          <m:t>∙</m:t>
        </m:r>
        <m:r>
          <m:rPr>
            <m:sty m:val="p"/>
          </m:rPr>
          <w:rPr>
            <w:rFonts w:ascii="Cambria Math" w:hAnsi="Cambria Math"/>
            <w:lang w:val="hr-HR"/>
          </w:rPr>
          <m:t>1h = 4.3W</m:t>
        </m:r>
        <m:r>
          <m:rPr>
            <m:sty m:val="p"/>
          </m:rPr>
          <w:rPr>
            <w:rFonts w:ascii="Cambria Math" w:hAnsi="Cambria Math"/>
            <w:lang w:val="hr-HR"/>
          </w:rPr>
          <m:t>h</m:t>
        </m:r>
        <m:r>
          <m:rPr>
            <m:sty m:val="p"/>
          </m:rPr>
          <w:rPr>
            <w:rFonts w:ascii="Cambria Math" w:hAnsi="Cambria Math"/>
            <w:lang w:val="hr-HR"/>
          </w:rPr>
          <m:t xml:space="preserve"> = 15480J</m:t>
        </m:r>
      </m:oMath>
      <w:r w:rsidRPr="000B4719">
        <w:rPr>
          <w:lang w:val="hr-HR"/>
        </w:rPr>
        <w:t>. Uzmemo li i gubitke od 20% u igru (</w:t>
      </w:r>
      <w:r>
        <w:rPr>
          <w:lang w:val="hr-HR"/>
        </w:rPr>
        <w:t>inače se uzima da s</w:t>
      </w:r>
      <w:r w:rsidRPr="000B4719">
        <w:rPr>
          <w:lang w:val="hr-HR"/>
        </w:rPr>
        <w:t xml:space="preserve">u </w:t>
      </w:r>
      <w:r w:rsidRPr="000B4719">
        <w:rPr>
          <w:lang w:val="hr-HR"/>
        </w:rPr>
        <w:t>prosječni</w:t>
      </w:r>
      <w:r w:rsidRPr="000B4719">
        <w:rPr>
          <w:lang w:val="hr-HR"/>
        </w:rPr>
        <w:t xml:space="preserve"> gubitci</w:t>
      </w:r>
      <w:r>
        <w:rPr>
          <w:lang w:val="hr-HR"/>
        </w:rPr>
        <w:t xml:space="preserve"> 15%</w:t>
      </w:r>
      <w:r w:rsidRPr="000B4719">
        <w:rPr>
          <w:lang w:val="hr-HR"/>
        </w:rPr>
        <w:t>) dolazimo do energije od 12385J.</w:t>
      </w:r>
    </w:p>
    <w:p w14:paraId="3664C884" w14:textId="2EBED7B1" w:rsidR="000B4719" w:rsidRPr="000B4719" w:rsidRDefault="000B4719" w:rsidP="000B4719">
      <w:pPr>
        <w:keepNext/>
        <w:rPr>
          <w:lang w:val="hr-HR"/>
        </w:rPr>
      </w:pPr>
      <w:r w:rsidRPr="000B4719">
        <w:rPr>
          <w:lang w:val="hr-HR"/>
        </w:rPr>
        <w:t xml:space="preserve">Ponavljam, ova energija vrijedi za </w:t>
      </w:r>
      <w:r w:rsidRPr="000B4719">
        <w:rPr>
          <w:lang w:val="hr-HR"/>
        </w:rPr>
        <w:t>prosječni</w:t>
      </w:r>
      <w:r w:rsidRPr="000B4719">
        <w:rPr>
          <w:lang w:val="hr-HR"/>
        </w:rPr>
        <w:t xml:space="preserve"> dan u </w:t>
      </w:r>
      <w:r w:rsidRPr="000B4719">
        <w:rPr>
          <w:lang w:val="hr-HR"/>
        </w:rPr>
        <w:t>najlošijem</w:t>
      </w:r>
      <w:r w:rsidRPr="000B4719">
        <w:rPr>
          <w:lang w:val="hr-HR"/>
        </w:rPr>
        <w:t xml:space="preserve"> mjesecu u godini, </w:t>
      </w:r>
      <w:r w:rsidRPr="000B4719">
        <w:rPr>
          <w:lang w:val="hr-HR"/>
        </w:rPr>
        <w:t>siječnju</w:t>
      </w:r>
      <w:r w:rsidRPr="000B4719">
        <w:rPr>
          <w:lang w:val="hr-HR"/>
        </w:rPr>
        <w:t>.</w:t>
      </w:r>
    </w:p>
    <w:p w14:paraId="0F97D20C" w14:textId="03B3DB81" w:rsidR="000B4719" w:rsidRPr="000B4719" w:rsidRDefault="000B4719" w:rsidP="000B4719">
      <w:pPr>
        <w:rPr>
          <w:lang w:val="hr-HR"/>
        </w:rPr>
      </w:pPr>
    </w:p>
    <w:p w14:paraId="25F8A7FA" w14:textId="2D43CC05" w:rsidR="000B4719" w:rsidRPr="000B4719" w:rsidRDefault="000B4719" w:rsidP="000B4719">
      <w:pPr>
        <w:pStyle w:val="Heading2"/>
        <w:rPr>
          <w:lang w:val="hr-HR"/>
        </w:rPr>
      </w:pPr>
      <w:r w:rsidRPr="000B4719">
        <w:rPr>
          <w:lang w:val="hr-HR"/>
        </w:rPr>
        <w:t>Baterija</w:t>
      </w:r>
    </w:p>
    <w:p w14:paraId="30FFE51A" w14:textId="22B77C01" w:rsidR="000B4719" w:rsidRPr="000B4719" w:rsidRDefault="000B4719" w:rsidP="000B4719">
      <w:pPr>
        <w:rPr>
          <w:rStyle w:val="Hyperlink"/>
          <w:lang w:val="hr-HR"/>
        </w:rPr>
      </w:pPr>
      <w:r w:rsidRPr="000B4719">
        <w:rPr>
          <w:noProof/>
          <w:lang w:val="hr-HR"/>
        </w:rPr>
        <w:drawing>
          <wp:anchor distT="0" distB="0" distL="114300" distR="114300" simplePos="0" relativeHeight="251659264" behindDoc="0" locked="0" layoutInCell="1" allowOverlap="1" wp14:anchorId="5B46A3D2" wp14:editId="5BA35CF7">
            <wp:simplePos x="0" y="0"/>
            <wp:positionH relativeFrom="column">
              <wp:posOffset>240911</wp:posOffset>
            </wp:positionH>
            <wp:positionV relativeFrom="paragraph">
              <wp:posOffset>358140</wp:posOffset>
            </wp:positionV>
            <wp:extent cx="1985010" cy="1958340"/>
            <wp:effectExtent l="0" t="0" r="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0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4719">
        <w:rPr>
          <w:lang w:val="hr-HR"/>
        </w:rPr>
        <w:t>Uzmemo li npr</w:t>
      </w:r>
      <w:r w:rsidRPr="000B4719">
        <w:rPr>
          <w:lang w:val="hr-HR"/>
        </w:rPr>
        <w:t>.</w:t>
      </w:r>
      <w:r w:rsidRPr="000B4719">
        <w:rPr>
          <w:lang w:val="hr-HR"/>
        </w:rPr>
        <w:t xml:space="preserve"> ovu bateriju, 1</w:t>
      </w:r>
      <w:r w:rsidR="0024458C">
        <w:rPr>
          <w:lang w:val="hr-HR"/>
        </w:rPr>
        <w:t>,</w:t>
      </w:r>
      <w:r w:rsidRPr="000B4719">
        <w:rPr>
          <w:lang w:val="hr-HR"/>
        </w:rPr>
        <w:t xml:space="preserve">2 V, 630 mAh: </w:t>
      </w:r>
      <w:hyperlink r:id="rId12" w:history="1">
        <w:r w:rsidRPr="000B4719">
          <w:rPr>
            <w:rStyle w:val="Hyperlink"/>
            <w:lang w:val="hr-HR"/>
          </w:rPr>
          <w:t>LINK</w:t>
        </w:r>
      </w:hyperlink>
    </w:p>
    <w:p w14:paraId="177C1DD9" w14:textId="0F91D4A4" w:rsidR="000B4719" w:rsidRPr="000B4719" w:rsidRDefault="000B4719" w:rsidP="000B4719">
      <w:pPr>
        <w:rPr>
          <w:rStyle w:val="Hyperlink"/>
          <w:lang w:val="hr-HR"/>
        </w:rPr>
      </w:pPr>
    </w:p>
    <w:p w14:paraId="4A1E81CB" w14:textId="1AC6AA26" w:rsidR="000B4719" w:rsidRPr="000B4719" w:rsidRDefault="000B4719" w:rsidP="000B4719">
      <w:pPr>
        <w:keepNext/>
        <w:rPr>
          <w:lang w:val="hr-HR"/>
        </w:rPr>
      </w:pPr>
      <w:r w:rsidRPr="000B4719">
        <w:rPr>
          <w:lang w:val="hr-HR"/>
        </w:rPr>
        <w:t>Ako li pove</w:t>
      </w:r>
      <w:r w:rsidR="0024458C">
        <w:rPr>
          <w:lang w:val="hr-HR"/>
        </w:rPr>
        <w:t>ž</w:t>
      </w:r>
      <w:r w:rsidRPr="000B4719">
        <w:rPr>
          <w:lang w:val="hr-HR"/>
        </w:rPr>
        <w:t>emo 4 baterije u seriju da dobijemo 4.8 V napajanje</w:t>
      </w:r>
      <w:r w:rsidR="0024458C">
        <w:rPr>
          <w:lang w:val="hr-HR"/>
        </w:rPr>
        <w:t>,</w:t>
      </w:r>
      <w:r w:rsidRPr="000B4719">
        <w:rPr>
          <w:lang w:val="hr-HR"/>
        </w:rPr>
        <w:t xml:space="preserve"> kapacitet </w:t>
      </w:r>
      <w:r w:rsidR="0024458C" w:rsidRPr="000B4719">
        <w:rPr>
          <w:lang w:val="hr-HR"/>
        </w:rPr>
        <w:t>će</w:t>
      </w:r>
      <w:r w:rsidRPr="000B4719">
        <w:rPr>
          <w:lang w:val="hr-HR"/>
        </w:rPr>
        <w:t xml:space="preserve"> ostati isti i to 630</w:t>
      </w:r>
      <w:r w:rsidR="0024458C">
        <w:rPr>
          <w:lang w:val="hr-HR"/>
        </w:rPr>
        <w:t xml:space="preserve"> </w:t>
      </w:r>
      <w:r w:rsidRPr="000B4719">
        <w:rPr>
          <w:lang w:val="hr-HR"/>
        </w:rPr>
        <w:t xml:space="preserve">mAh. Uz pretpostavku da se napon ne mijenja s obzirom na </w:t>
      </w:r>
      <w:r w:rsidR="0024458C" w:rsidRPr="000B4719">
        <w:rPr>
          <w:lang w:val="hr-HR"/>
        </w:rPr>
        <w:t>pražnjenje</w:t>
      </w:r>
      <w:r w:rsidRPr="000B4719">
        <w:rPr>
          <w:lang w:val="hr-HR"/>
        </w:rPr>
        <w:t xml:space="preserve"> baterije dolazimo do ukupne pohranjene energije u bateriji: </w:t>
      </w:r>
      <m:oMath>
        <m:r>
          <w:rPr>
            <w:rFonts w:ascii="Cambria Math" w:hAnsi="Cambria Math"/>
            <w:lang w:val="hr-HR"/>
          </w:rPr>
          <m:t>W = U∙I∙t = 4</m:t>
        </m:r>
        <m:r>
          <w:rPr>
            <w:rFonts w:ascii="Cambria Math" w:hAnsi="Cambria Math"/>
            <w:lang w:val="hr-HR"/>
          </w:rPr>
          <m:t>,</m:t>
        </m:r>
        <m:r>
          <w:rPr>
            <w:rFonts w:ascii="Cambria Math" w:hAnsi="Cambria Math"/>
            <w:lang w:val="hr-HR"/>
          </w:rPr>
          <m:t>8</m:t>
        </m:r>
        <m:r>
          <w:rPr>
            <w:rFonts w:ascii="Cambria Math" w:hAnsi="Cambria Math"/>
            <w:lang w:val="hr-HR"/>
          </w:rPr>
          <m:t xml:space="preserve"> </m:t>
        </m:r>
        <m:r>
          <w:rPr>
            <w:rFonts w:ascii="Cambria Math" w:hAnsi="Cambria Math"/>
            <w:lang w:val="hr-HR"/>
          </w:rPr>
          <m:t>V</m:t>
        </m:r>
        <m:r>
          <w:rPr>
            <w:rFonts w:ascii="Cambria Math" w:hAnsi="Cambria Math"/>
            <w:lang w:val="hr-HR"/>
          </w:rPr>
          <m:t>∙</m:t>
        </m:r>
        <m:r>
          <w:rPr>
            <w:rFonts w:ascii="Cambria Math" w:hAnsi="Cambria Math"/>
            <w:lang w:val="hr-HR"/>
          </w:rPr>
          <m:t>630</m:t>
        </m:r>
        <m:r>
          <w:rPr>
            <w:rFonts w:ascii="Cambria Math" w:hAnsi="Cambria Math"/>
            <w:lang w:val="hr-HR"/>
          </w:rPr>
          <m:t xml:space="preserve"> </m:t>
        </m:r>
        <m:r>
          <w:rPr>
            <w:rFonts w:ascii="Cambria Math" w:hAnsi="Cambria Math"/>
            <w:lang w:val="hr-HR"/>
          </w:rPr>
          <m:t>mAh = 4</m:t>
        </m:r>
        <m:r>
          <w:rPr>
            <w:rFonts w:ascii="Cambria Math" w:hAnsi="Cambria Math"/>
            <w:lang w:val="hr-HR"/>
          </w:rPr>
          <m:t>,</m:t>
        </m:r>
        <m:r>
          <w:rPr>
            <w:rFonts w:ascii="Cambria Math" w:hAnsi="Cambria Math"/>
            <w:lang w:val="hr-HR"/>
          </w:rPr>
          <m:t>8</m:t>
        </m:r>
        <m:r>
          <w:rPr>
            <w:rFonts w:ascii="Cambria Math" w:hAnsi="Cambria Math"/>
            <w:lang w:val="hr-HR"/>
          </w:rPr>
          <m:t xml:space="preserve"> V</m:t>
        </m:r>
        <m:r>
          <w:rPr>
            <w:rFonts w:ascii="Cambria Math" w:hAnsi="Cambria Math"/>
            <w:lang w:val="hr-HR"/>
          </w:rPr>
          <m:t>∙</m:t>
        </m:r>
        <m:r>
          <w:rPr>
            <w:rFonts w:ascii="Cambria Math" w:hAnsi="Cambria Math"/>
            <w:lang w:val="hr-HR"/>
          </w:rPr>
          <m:t>630</m:t>
        </m:r>
        <m:r>
          <w:rPr>
            <w:rFonts w:ascii="Cambria Math" w:hAnsi="Cambria Math"/>
            <w:lang w:val="hr-HR"/>
          </w:rPr>
          <m:t>∙</m:t>
        </m:r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10</m:t>
            </m:r>
          </m:e>
          <m:sup>
            <m:r>
              <w:rPr>
                <w:rFonts w:ascii="Cambria Math" w:hAnsi="Cambria Math"/>
                <w:lang w:val="hr-HR"/>
              </w:rPr>
              <m:t>-3</m:t>
            </m:r>
          </m:sup>
        </m:sSup>
        <m:r>
          <w:rPr>
            <w:rFonts w:ascii="Cambria Math" w:hAnsi="Cambria Math"/>
            <w:lang w:val="hr-HR"/>
          </w:rPr>
          <m:t xml:space="preserve"> A</m:t>
        </m:r>
        <m:r>
          <w:rPr>
            <w:rFonts w:ascii="Cambria Math" w:hAnsi="Cambria Math"/>
            <w:lang w:val="hr-HR"/>
          </w:rPr>
          <m:t>∙</m:t>
        </m:r>
        <m:r>
          <w:rPr>
            <w:rFonts w:ascii="Cambria Math" w:hAnsi="Cambria Math"/>
            <w:lang w:val="hr-HR"/>
          </w:rPr>
          <m:t>3600</m:t>
        </m:r>
        <m:r>
          <w:rPr>
            <w:rFonts w:ascii="Cambria Math" w:hAnsi="Cambria Math"/>
            <w:lang w:val="hr-HR"/>
          </w:rPr>
          <m:t xml:space="preserve"> s</m:t>
        </m:r>
        <m:r>
          <w:rPr>
            <w:rFonts w:ascii="Cambria Math" w:hAnsi="Cambria Math"/>
            <w:lang w:val="hr-HR"/>
          </w:rPr>
          <m:t xml:space="preserve"> = 10886 J</m:t>
        </m:r>
      </m:oMath>
      <w:r w:rsidRPr="000B4719">
        <w:rPr>
          <w:lang w:val="hr-HR"/>
        </w:rPr>
        <w:t xml:space="preserve">. </w:t>
      </w:r>
    </w:p>
    <w:p w14:paraId="0F66334C" w14:textId="77777777" w:rsidR="000B4719" w:rsidRPr="000B4719" w:rsidRDefault="000B4719" w:rsidP="000B4719">
      <w:pPr>
        <w:keepNext/>
        <w:rPr>
          <w:lang w:val="hr-HR"/>
        </w:rPr>
      </w:pPr>
    </w:p>
    <w:p w14:paraId="5ECAA953" w14:textId="224A9ECB" w:rsidR="000B4719" w:rsidRPr="000B4719" w:rsidRDefault="000B4719" w:rsidP="000B4719">
      <w:pPr>
        <w:keepNext/>
        <w:rPr>
          <w:lang w:val="hr-HR"/>
        </w:rPr>
      </w:pPr>
      <w:r w:rsidRPr="000B4719">
        <w:rPr>
          <w:lang w:val="hr-HR"/>
        </w:rPr>
        <w:t xml:space="preserve">Uzmemo li </w:t>
      </w:r>
      <w:r w:rsidR="0024458C" w:rsidRPr="000B4719">
        <w:rPr>
          <w:lang w:val="hr-HR"/>
        </w:rPr>
        <w:t>prosječnu</w:t>
      </w:r>
      <w:r w:rsidRPr="000B4719">
        <w:rPr>
          <w:lang w:val="hr-HR"/>
        </w:rPr>
        <w:t xml:space="preserve"> 3</w:t>
      </w:r>
      <w:r w:rsidR="0024458C">
        <w:rPr>
          <w:lang w:val="hr-HR"/>
        </w:rPr>
        <w:t xml:space="preserve"> </w:t>
      </w:r>
      <w:r w:rsidRPr="000B4719">
        <w:rPr>
          <w:lang w:val="hr-HR"/>
        </w:rPr>
        <w:t>mm LED diodu, koja ima „</w:t>
      </w:r>
      <w:proofErr w:type="spellStart"/>
      <w:r w:rsidRPr="000B4719">
        <w:rPr>
          <w:lang w:val="hr-HR"/>
        </w:rPr>
        <w:t>forward</w:t>
      </w:r>
      <w:proofErr w:type="spellEnd"/>
      <w:r w:rsidRPr="000B4719">
        <w:rPr>
          <w:lang w:val="hr-HR"/>
        </w:rPr>
        <w:t xml:space="preserve"> </w:t>
      </w:r>
      <w:proofErr w:type="spellStart"/>
      <w:r w:rsidRPr="000B4719">
        <w:rPr>
          <w:lang w:val="hr-HR"/>
        </w:rPr>
        <w:t>voltage</w:t>
      </w:r>
      <w:proofErr w:type="spellEnd"/>
      <w:r w:rsidRPr="000B4719">
        <w:rPr>
          <w:lang w:val="hr-HR"/>
        </w:rPr>
        <w:t xml:space="preserve"> drop“ od oko 2</w:t>
      </w:r>
      <w:r w:rsidR="0024458C">
        <w:rPr>
          <w:lang w:val="hr-HR"/>
        </w:rPr>
        <w:t>,</w:t>
      </w:r>
      <w:r w:rsidRPr="000B4719">
        <w:rPr>
          <w:lang w:val="hr-HR"/>
        </w:rPr>
        <w:t>7</w:t>
      </w:r>
      <w:r w:rsidR="0024458C">
        <w:rPr>
          <w:lang w:val="hr-HR"/>
        </w:rPr>
        <w:t xml:space="preserve"> </w:t>
      </w:r>
      <w:r w:rsidRPr="000B4719">
        <w:rPr>
          <w:lang w:val="hr-HR"/>
        </w:rPr>
        <w:t>V i struju 20</w:t>
      </w:r>
      <w:r w:rsidR="0024458C">
        <w:rPr>
          <w:lang w:val="hr-HR"/>
        </w:rPr>
        <w:t xml:space="preserve"> </w:t>
      </w:r>
      <w:r w:rsidRPr="000B4719">
        <w:rPr>
          <w:lang w:val="hr-HR"/>
        </w:rPr>
        <w:t>mA, to ispada oko 0.05 W</w:t>
      </w:r>
      <w:r w:rsidR="0024458C">
        <w:rPr>
          <w:lang w:val="hr-HR"/>
        </w:rPr>
        <w:t xml:space="preserve"> snage koja se troši na LED diodi</w:t>
      </w:r>
      <w:r w:rsidRPr="000B4719">
        <w:rPr>
          <w:lang w:val="hr-HR"/>
        </w:rPr>
        <w:t xml:space="preserve">. Ako joj damo svu energiju iz baterija da </w:t>
      </w:r>
      <w:r w:rsidR="0024458C" w:rsidRPr="000B4719">
        <w:rPr>
          <w:lang w:val="hr-HR"/>
        </w:rPr>
        <w:t>potroši</w:t>
      </w:r>
      <w:r w:rsidRPr="000B4719">
        <w:rPr>
          <w:lang w:val="hr-HR"/>
        </w:rPr>
        <w:t xml:space="preserve"> na svjetlost, dobivamo vrijeme </w:t>
      </w:r>
      <w:r w:rsidR="0024458C" w:rsidRPr="000B4719">
        <w:rPr>
          <w:lang w:val="hr-HR"/>
        </w:rPr>
        <w:t>svijetljenja</w:t>
      </w:r>
      <w:r w:rsidRPr="000B4719">
        <w:rPr>
          <w:lang w:val="hr-HR"/>
        </w:rPr>
        <w:t xml:space="preserve">: </w:t>
      </w:r>
      <m:oMath>
        <m:r>
          <w:rPr>
            <w:rFonts w:ascii="Cambria Math" w:hAnsi="Cambria Math"/>
            <w:lang w:val="hr-HR"/>
          </w:rPr>
          <m:t xml:space="preserve">t = </m:t>
        </m:r>
        <m:f>
          <m:fPr>
            <m:ctrlPr>
              <w:rPr>
                <w:rFonts w:ascii="Cambria Math" w:hAnsi="Cambria Math"/>
                <w:i/>
                <w:lang w:val="hr-HR"/>
              </w:rPr>
            </m:ctrlPr>
          </m:fPr>
          <m:num>
            <m:r>
              <w:rPr>
                <w:rFonts w:ascii="Cambria Math" w:hAnsi="Cambria Math"/>
                <w:lang w:val="hr-HR"/>
              </w:rPr>
              <m:t>W</m:t>
            </m:r>
          </m:num>
          <m:den>
            <m:r>
              <w:rPr>
                <w:rFonts w:ascii="Cambria Math" w:hAnsi="Cambria Math"/>
                <w:lang w:val="hr-HR"/>
              </w:rPr>
              <m:t>P</m:t>
            </m:r>
          </m:den>
        </m:f>
        <m:r>
          <w:rPr>
            <w:rFonts w:ascii="Cambria Math" w:hAnsi="Cambria Math"/>
            <w:lang w:val="hr-HR"/>
          </w:rPr>
          <m:t xml:space="preserve"> = </m:t>
        </m:r>
        <m:f>
          <m:fPr>
            <m:ctrlPr>
              <w:rPr>
                <w:rFonts w:ascii="Cambria Math" w:hAnsi="Cambria Math"/>
                <w:i/>
                <w:lang w:val="hr-HR"/>
              </w:rPr>
            </m:ctrlPr>
          </m:fPr>
          <m:num>
            <m:r>
              <w:rPr>
                <w:rFonts w:ascii="Cambria Math" w:hAnsi="Cambria Math"/>
                <w:lang w:val="hr-HR"/>
              </w:rPr>
              <m:t>10886J</m:t>
            </m:r>
          </m:num>
          <m:den>
            <m:r>
              <w:rPr>
                <w:rFonts w:ascii="Cambria Math" w:hAnsi="Cambria Math"/>
                <w:lang w:val="hr-HR"/>
              </w:rPr>
              <m:t>0,05W</m:t>
            </m:r>
          </m:den>
        </m:f>
        <m:r>
          <w:rPr>
            <w:rFonts w:ascii="Cambria Math" w:hAnsi="Cambria Math"/>
            <w:lang w:val="hr-HR"/>
          </w:rPr>
          <m:t>=</m:t>
        </m:r>
        <m:r>
          <w:rPr>
            <w:rFonts w:ascii="Cambria Math" w:hAnsi="Cambria Math"/>
            <w:lang w:val="hr-HR"/>
          </w:rPr>
          <m:t>217720 s=</m:t>
        </m:r>
        <m:r>
          <w:rPr>
            <w:rFonts w:ascii="Cambria Math" w:hAnsi="Cambria Math"/>
            <w:lang w:val="hr-HR"/>
          </w:rPr>
          <m:t xml:space="preserve"> 60</m:t>
        </m:r>
        <m:r>
          <w:rPr>
            <w:rFonts w:ascii="Cambria Math" w:hAnsi="Cambria Math"/>
            <w:lang w:val="hr-HR"/>
          </w:rPr>
          <m:t>,</m:t>
        </m:r>
        <m:r>
          <w:rPr>
            <w:rFonts w:ascii="Cambria Math" w:hAnsi="Cambria Math"/>
            <w:lang w:val="hr-HR"/>
          </w:rPr>
          <m:t xml:space="preserve">5 </m:t>
        </m:r>
        <m:r>
          <w:rPr>
            <w:rFonts w:ascii="Cambria Math" w:hAnsi="Cambria Math"/>
            <w:lang w:val="hr-HR"/>
          </w:rPr>
          <m:t>h</m:t>
        </m:r>
      </m:oMath>
      <w:r w:rsidRPr="000B4719">
        <w:rPr>
          <w:lang w:val="hr-HR"/>
        </w:rPr>
        <w:t xml:space="preserve">.   </w:t>
      </w:r>
    </w:p>
    <w:p w14:paraId="68976401" w14:textId="0AFB841B" w:rsidR="000B4719" w:rsidRPr="000B4719" w:rsidRDefault="00FE0A5D" w:rsidP="000B4719">
      <w:pPr>
        <w:rPr>
          <w:lang w:val="hr-HR"/>
        </w:rPr>
      </w:pPr>
      <w:r>
        <w:rPr>
          <w:lang w:val="hr-HR"/>
        </w:rPr>
        <w:t>Mikrokontroler radi na naponu od 1,8 V do 3,6 V. Ostale komponente će raditi do nekih 5 V tako da baterija bi trebala imati napon napajanja što bliže 5 V tako da ne gubimo previše energije na regulatorima napajanja.</w:t>
      </w:r>
      <w:bookmarkStart w:id="0" w:name="_GoBack"/>
      <w:bookmarkEnd w:id="0"/>
    </w:p>
    <w:sectPr w:rsidR="000B4719" w:rsidRPr="000B4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19"/>
    <w:rsid w:val="000B4719"/>
    <w:rsid w:val="0024458C"/>
    <w:rsid w:val="00645252"/>
    <w:rsid w:val="006D3D74"/>
    <w:rsid w:val="0083569A"/>
    <w:rsid w:val="00A9204E"/>
    <w:rsid w:val="00FE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4E7D3"/>
  <w15:chartTrackingRefBased/>
  <w15:docId w15:val="{1E809EBA-CAAA-4D09-9F5D-604B5FE9F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aliexpress.com/item/32955481459.html?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0" Type="http://schemas.openxmlformats.org/officeDocument/2006/relationships/hyperlink" Target="https://www.aliexpress.com/item/32878045378.html?spm=a2g0o.productlist.0.0.62ff216eB06xgN&amp;algo_pvid=7f1e5bf8-becc-4b13-a013-6afbd25f7ab5&amp;algo_expid=7f1e5bf8-becc-4b13-a013-6afbd25f7ab5-0&amp;btsid=fac8f563-8dee-4c54-9571-9f3e746c9f04&amp;ws_ab_test=searchweb0_0,searchweb201602_3,searchweb201603_60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a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EE6A9A6-BAD5-485A-A1FC-0C1E2D4AC6AE}">
  <we:reference id="wa104380646" version="1.0.0.0" store="en-US" storeType="OMEX"/>
  <we:alternateReferences>
    <we:reference id="wa104380646" version="1.0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40EC25-5EEA-473D-BC6F-3A1EEC843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36</TotalTime>
  <Pages>1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 Vnučec</cp:lastModifiedBy>
  <cp:revision>2</cp:revision>
  <dcterms:created xsi:type="dcterms:W3CDTF">2019-08-01T05:58:00Z</dcterms:created>
  <dcterms:modified xsi:type="dcterms:W3CDTF">2019-08-01T06:35:00Z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